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306" w:rsidRDefault="00861306">
      <w:pPr>
        <w:rPr>
          <w:b/>
        </w:rPr>
      </w:pPr>
      <w:hyperlink r:id="rId6" w:history="1">
        <w:r>
          <w:rPr>
            <w:rStyle w:val="Hyperlink"/>
          </w:rPr>
          <w:t>http://unityblob.s3-website-eu-west-1.amazonaws.com/</w:t>
        </w:r>
      </w:hyperlink>
    </w:p>
    <w:p w:rsidR="00861306" w:rsidRDefault="00861306">
      <w:pPr>
        <w:rPr>
          <w:b/>
        </w:rPr>
      </w:pPr>
    </w:p>
    <w:p w:rsidR="00861306" w:rsidRDefault="00861306">
      <w:pPr>
        <w:spacing w:line="276" w:lineRule="auto"/>
      </w:pPr>
      <w:r>
        <w:rPr>
          <w:b/>
          <w:bCs/>
          <w:sz w:val="28"/>
          <w:szCs w:val="28"/>
        </w:rPr>
        <w:t xml:space="preserve">Project Description </w:t>
      </w:r>
    </w:p>
    <w:p w:rsidR="00861306" w:rsidRDefault="00861306">
      <w:pPr>
        <w:jc w:val="both"/>
      </w:pPr>
      <w:r>
        <w:t>The software is an evolutionary simulator, dealing with observations of mimicked natural evolutions. The scope of the project is to produce a system that can be used to study evolution in a limited environment where the user can intervene and change the parameters. Particular interest is placed on creature and group behaviour, and population dynamics.</w:t>
      </w:r>
    </w:p>
    <w:p w:rsidR="00861306" w:rsidRDefault="00861306">
      <w:pPr>
        <w:jc w:val="both"/>
      </w:pPr>
    </w:p>
    <w:p w:rsidR="00861306" w:rsidRDefault="00861306">
      <w:pPr>
        <w:jc w:val="both"/>
        <w:rPr>
          <w:b/>
        </w:rPr>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rsidR="00861306" w:rsidRDefault="00861306">
      <w:pPr>
        <w:rPr>
          <w:b/>
        </w:rPr>
      </w:pPr>
    </w:p>
    <w:p w:rsidR="00861306" w:rsidRDefault="00861306">
      <w:r>
        <w:rPr>
          <w:b/>
          <w:sz w:val="28"/>
        </w:rPr>
        <w:t>Installation</w:t>
      </w:r>
    </w:p>
    <w:p w:rsidR="00861306" w:rsidRDefault="00861306">
      <w:r>
        <w:t>Built using the Unity development platform, the project is meant to run on as many platforms as possible.</w:t>
      </w:r>
    </w:p>
    <w:p w:rsidR="00861306" w:rsidRDefault="00861306">
      <w:r>
        <w:t>On Windows, it is available in browser via the Unity Web Player (unsupported on Google Chrome). It is also available as a standalone executable.</w:t>
      </w:r>
    </w:p>
    <w:p w:rsidR="00861306" w:rsidRDefault="00861306">
      <w:r>
        <w:t xml:space="preserve">On Linux/Unix based systems it can be run in the browser using Pipelight </w:t>
      </w:r>
      <w:r>
        <w:rPr>
          <w:sz w:val="16"/>
        </w:rPr>
        <w:t>(</w:t>
      </w:r>
      <w:hyperlink r:id="rId7" w:history="1">
        <w:r>
          <w:rPr>
            <w:rStyle w:val="Hyperlink"/>
            <w:sz w:val="16"/>
          </w:rPr>
          <w:t>http://pipelight.net/cms/installation.html</w:t>
        </w:r>
      </w:hyperlink>
      <w:r>
        <w:rPr>
          <w:sz w:val="16"/>
        </w:rPr>
        <w:t>)</w:t>
      </w:r>
    </w:p>
    <w:p w:rsidR="00861306" w:rsidRDefault="00861306">
      <w:r>
        <w:t>On Mac, it runs in the browser via the Unity Web Player, or as a standalone.</w:t>
      </w:r>
    </w:p>
    <w:p w:rsidR="00861306" w:rsidRDefault="00861306"/>
    <w:p w:rsidR="00861306" w:rsidRDefault="00861306">
      <w:r>
        <w:rPr>
          <w:b/>
          <w:sz w:val="28"/>
        </w:rPr>
        <w:t>Controls</w:t>
      </w:r>
    </w:p>
    <w:p w:rsidR="00861306" w:rsidRDefault="00861306">
      <w:r>
        <w:t xml:space="preserve">Camera Movement:  </w:t>
      </w:r>
      <w:r>
        <w:tab/>
      </w:r>
      <w:r>
        <w:rPr>
          <w:i/>
        </w:rPr>
        <w:t>Arrow Keys</w:t>
      </w:r>
    </w:p>
    <w:p w:rsidR="00861306" w:rsidRDefault="00861306">
      <w:r>
        <w:t>Zoom:</w:t>
      </w:r>
      <w:r>
        <w:tab/>
      </w:r>
      <w:r>
        <w:tab/>
      </w:r>
      <w:r>
        <w:tab/>
      </w:r>
      <w:r>
        <w:rPr>
          <w:i/>
        </w:rPr>
        <w:t>+ / - / Scroll wheel</w:t>
      </w:r>
    </w:p>
    <w:p w:rsidR="00861306" w:rsidRDefault="00861306">
      <w:r>
        <w:t>Selection:</w:t>
      </w:r>
      <w:r>
        <w:tab/>
      </w:r>
      <w:r>
        <w:tab/>
      </w:r>
      <w:r>
        <w:rPr>
          <w:i/>
        </w:rPr>
        <w:t>Left Mouse Click</w:t>
      </w:r>
    </w:p>
    <w:p w:rsidR="00861306" w:rsidRDefault="00861306">
      <w:r>
        <w:t>Add Blobs:</w:t>
      </w:r>
      <w:r>
        <w:tab/>
      </w:r>
      <w:r>
        <w:tab/>
      </w:r>
      <w:r>
        <w:rPr>
          <w:i/>
        </w:rPr>
        <w:t xml:space="preserve">Shift </w:t>
      </w:r>
      <w:r>
        <w:t>+</w:t>
      </w:r>
      <w:r>
        <w:rPr>
          <w:i/>
        </w:rPr>
        <w:t xml:space="preserve"> Left Mouse Button</w:t>
      </w:r>
    </w:p>
    <w:p w:rsidR="00861306" w:rsidRDefault="00861306">
      <w:r>
        <w:t xml:space="preserve">Add Food: </w:t>
      </w:r>
      <w:r>
        <w:tab/>
      </w:r>
      <w:r>
        <w:tab/>
      </w:r>
      <w:r>
        <w:rPr>
          <w:i/>
        </w:rPr>
        <w:t xml:space="preserve">Shift </w:t>
      </w:r>
      <w:r>
        <w:t>+</w:t>
      </w:r>
      <w:r>
        <w:rPr>
          <w:i/>
        </w:rPr>
        <w:t xml:space="preserve"> Right Mouse Button</w:t>
      </w:r>
    </w:p>
    <w:p w:rsidR="00861306" w:rsidRDefault="00861306"/>
    <w:p w:rsidR="00861306" w:rsidRDefault="00861306">
      <w:r>
        <w:rPr>
          <w:b/>
          <w:sz w:val="28"/>
        </w:rPr>
        <w:t>Interface</w:t>
      </w:r>
    </w:p>
    <w:p w:rsidR="00861306" w:rsidRDefault="00861306">
      <w:r>
        <w:t>The simulation can be started by pressing the “Start” button, paused by pressing “Pause” which replaces “Start”, or reset to a blank state by pressing “Reset”.</w:t>
      </w:r>
    </w:p>
    <w:p w:rsidR="00861306" w:rsidRDefault="00861306"/>
    <w:p w:rsidR="00861306" w:rsidRDefault="00861306">
      <w:r>
        <w:t xml:space="preserve">The creatures involved in the simulation are represented by the blue “blobs”. Their patience (the time it takes until a certain “blob” moves to a new area in search for food) is encoded in the brightness of each particular “blob”. Food is represented as the green dots. Food spawns in clusters, which have a limited lifetime. The various sliders on the right control the properties of the environment. </w:t>
      </w:r>
    </w:p>
    <w:p w:rsidR="00861306" w:rsidRDefault="00861306"/>
    <w:p w:rsidR="00861306" w:rsidRDefault="00861306">
      <w:pPr>
        <w:rPr>
          <w:b/>
          <w:sz w:val="28"/>
        </w:rPr>
      </w:pPr>
      <w:r>
        <w:t>The graph is used to show the population in red, the average patience in blue, and the average energy needed for reproduction in green.</w:t>
      </w:r>
    </w:p>
    <w:p w:rsidR="00D96ED6" w:rsidRDefault="00D96ED6">
      <w:pPr>
        <w:rPr>
          <w:b/>
          <w:sz w:val="28"/>
        </w:rPr>
      </w:pPr>
    </w:p>
    <w:p w:rsidR="00861306" w:rsidRDefault="00861306">
      <w:r>
        <w:rPr>
          <w:b/>
          <w:sz w:val="28"/>
        </w:rPr>
        <w:lastRenderedPageBreak/>
        <w:t>Experiments to perform</w:t>
      </w:r>
    </w:p>
    <w:p w:rsidR="00861306" w:rsidRDefault="00861306">
      <w:pPr>
        <w:pStyle w:val="ListParagraph"/>
        <w:numPr>
          <w:ilvl w:val="0"/>
          <w:numId w:val="2"/>
        </w:numPr>
      </w:pPr>
      <w:r>
        <w:t>Without modifying the parameters, what can be said about the population size over a long period of time?</w:t>
      </w:r>
    </w:p>
    <w:tbl>
      <w:tblPr>
        <w:tblW w:w="0" w:type="auto"/>
        <w:tblLayout w:type="fixed"/>
        <w:tblLook w:val="0000" w:firstRow="0" w:lastRow="0" w:firstColumn="0" w:lastColumn="0" w:noHBand="0" w:noVBand="0"/>
      </w:tblPr>
      <w:tblGrid>
        <w:gridCol w:w="9576"/>
      </w:tblGrid>
      <w:tr w:rsidR="00861306">
        <w:trPr>
          <w:trHeight w:val="1277"/>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Seems to evolve naturally, in accordance with the available resources and the intrinsic limitations of the habitat.</w:t>
            </w:r>
          </w:p>
        </w:tc>
      </w:tr>
    </w:tbl>
    <w:p w:rsidR="00861306" w:rsidRDefault="00861306"/>
    <w:p w:rsidR="00861306" w:rsidRDefault="00861306">
      <w:pPr>
        <w:pStyle w:val="ListParagraph"/>
        <w:numPr>
          <w:ilvl w:val="0"/>
          <w:numId w:val="2"/>
        </w:numPr>
      </w:pPr>
      <w:r>
        <w:t>Tweak the food spawning rate. Make observations about the population size.</w:t>
      </w:r>
    </w:p>
    <w:tbl>
      <w:tblPr>
        <w:tblW w:w="0" w:type="auto"/>
        <w:tblLayout w:type="fixed"/>
        <w:tblLook w:val="0000" w:firstRow="0" w:lastRow="0" w:firstColumn="0" w:lastColumn="0" w:noHBand="0" w:noVBand="0"/>
      </w:tblPr>
      <w:tblGrid>
        <w:gridCol w:w="9576"/>
      </w:tblGrid>
      <w:tr w:rsidR="00861306">
        <w:trPr>
          <w:trHeight w:val="1277"/>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Population size increases substantially, but also decays faster.</w:t>
            </w:r>
          </w:p>
        </w:tc>
      </w:tr>
    </w:tbl>
    <w:p w:rsidR="00861306" w:rsidRDefault="00861306"/>
    <w:p w:rsidR="00861306" w:rsidRDefault="00861306">
      <w:pPr>
        <w:pStyle w:val="ListParagraph"/>
        <w:numPr>
          <w:ilvl w:val="0"/>
          <w:numId w:val="2"/>
        </w:numPr>
      </w:pPr>
      <w:r>
        <w:t>Does the size of the food clusters seem to impact the average patience of the population?</w:t>
      </w:r>
    </w:p>
    <w:tbl>
      <w:tblPr>
        <w:tblW w:w="0" w:type="auto"/>
        <w:tblLayout w:type="fixed"/>
        <w:tblLook w:val="0000" w:firstRow="0" w:lastRow="0" w:firstColumn="0" w:lastColumn="0" w:noHBand="0" w:noVBand="0"/>
      </w:tblPr>
      <w:tblGrid>
        <w:gridCol w:w="9576"/>
      </w:tblGrid>
      <w:tr w:rsidR="00861306">
        <w:trPr>
          <w:trHeight w:val="1277"/>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Not from what I could tell.</w:t>
            </w:r>
          </w:p>
        </w:tc>
      </w:tr>
    </w:tbl>
    <w:p w:rsidR="00861306" w:rsidRDefault="00861306"/>
    <w:p w:rsidR="00861306" w:rsidRDefault="00861306">
      <w:pPr>
        <w:pStyle w:val="ListParagraph"/>
        <w:numPr>
          <w:ilvl w:val="0"/>
          <w:numId w:val="2"/>
        </w:numPr>
      </w:pPr>
      <w:r>
        <w:t>What are the effects of a sudden influx in population size? (</w:t>
      </w:r>
      <w:r>
        <w:rPr>
          <w:i/>
        </w:rPr>
        <w:t xml:space="preserve">Shift </w:t>
      </w:r>
      <w:r>
        <w:t>+</w:t>
      </w:r>
      <w:r>
        <w:rPr>
          <w:i/>
        </w:rPr>
        <w:t xml:space="preserve"> Left Mouse Button </w:t>
      </w:r>
      <w:r>
        <w:t>to add more blobs)</w:t>
      </w:r>
    </w:p>
    <w:tbl>
      <w:tblPr>
        <w:tblW w:w="0" w:type="auto"/>
        <w:tblLayout w:type="fixed"/>
        <w:tblLook w:val="0000" w:firstRow="0" w:lastRow="0" w:firstColumn="0" w:lastColumn="0" w:noHBand="0" w:noVBand="0"/>
      </w:tblPr>
      <w:tblGrid>
        <w:gridCol w:w="9576"/>
      </w:tblGrid>
      <w:tr w:rsidR="00861306">
        <w:trPr>
          <w:trHeight w:val="1277"/>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 xml:space="preserve">Reproduction increases, patience, increases very slightly, </w:t>
            </w:r>
            <w:r w:rsidR="0084482A">
              <w:t>and then</w:t>
            </w:r>
            <w:r>
              <w:t xml:space="preserve"> reverts to the original </w:t>
            </w:r>
            <w:r w:rsidR="0084482A">
              <w:t>level;</w:t>
            </w:r>
            <w:r>
              <w:t xml:space="preserve"> population rapidly declines to the original level.</w:t>
            </w:r>
          </w:p>
        </w:tc>
      </w:tr>
    </w:tbl>
    <w:p w:rsidR="00861306" w:rsidRDefault="00861306"/>
    <w:p w:rsidR="00861306" w:rsidRDefault="00861306">
      <w:pPr>
        <w:pStyle w:val="ListParagraph"/>
        <w:numPr>
          <w:ilvl w:val="0"/>
          <w:numId w:val="2"/>
        </w:numPr>
      </w:pPr>
      <w:r>
        <w:t>What are the effects of creating a very dense food cluster? (</w:t>
      </w:r>
      <w:r>
        <w:rPr>
          <w:i/>
        </w:rPr>
        <w:t xml:space="preserve">Shift </w:t>
      </w:r>
      <w:r>
        <w:t>+</w:t>
      </w:r>
      <w:r>
        <w:rPr>
          <w:i/>
        </w:rPr>
        <w:t xml:space="preserve"> Right Mouse Button </w:t>
      </w:r>
      <w:r>
        <w:t>to add food)</w:t>
      </w:r>
    </w:p>
    <w:tbl>
      <w:tblPr>
        <w:tblW w:w="0" w:type="auto"/>
        <w:tblLayout w:type="fixed"/>
        <w:tblLook w:val="0000" w:firstRow="0" w:lastRow="0" w:firstColumn="0" w:lastColumn="0" w:noHBand="0" w:noVBand="0"/>
      </w:tblPr>
      <w:tblGrid>
        <w:gridCol w:w="9576"/>
      </w:tblGrid>
      <w:tr w:rsidR="00861306">
        <w:trPr>
          <w:trHeight w:val="1277"/>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Population size increases dramatically, reproduction and patience increase slightly (reproduction variance is more significant over time, continuing to rise, then going back to the initial level).</w:t>
            </w:r>
          </w:p>
        </w:tc>
      </w:tr>
    </w:tbl>
    <w:p w:rsidR="00861306" w:rsidRDefault="00861306">
      <w:pPr>
        <w:rPr>
          <w:b/>
          <w:sz w:val="28"/>
        </w:rPr>
      </w:pPr>
    </w:p>
    <w:p w:rsidR="00861306" w:rsidRDefault="00861306">
      <w:pPr>
        <w:rPr>
          <w:b/>
          <w:sz w:val="28"/>
        </w:rPr>
      </w:pPr>
    </w:p>
    <w:p w:rsidR="00861306" w:rsidRDefault="00861306">
      <w:pPr>
        <w:rPr>
          <w:b/>
          <w:sz w:val="28"/>
        </w:rPr>
      </w:pPr>
    </w:p>
    <w:p w:rsidR="00861306" w:rsidRDefault="00861306">
      <w:pPr>
        <w:rPr>
          <w:b/>
          <w:sz w:val="28"/>
        </w:rPr>
      </w:pPr>
    </w:p>
    <w:p w:rsidR="00861306" w:rsidRDefault="00861306">
      <w:pPr>
        <w:rPr>
          <w:b/>
          <w:sz w:val="28"/>
        </w:rPr>
      </w:pPr>
    </w:p>
    <w:p w:rsidR="001B1A46" w:rsidRDefault="001B1A46">
      <w:pPr>
        <w:rPr>
          <w:b/>
          <w:sz w:val="28"/>
        </w:rPr>
      </w:pPr>
    </w:p>
    <w:p w:rsidR="00861306" w:rsidRDefault="00861306">
      <w:pPr>
        <w:rPr>
          <w:b/>
          <w:sz w:val="28"/>
        </w:rPr>
      </w:pPr>
    </w:p>
    <w:p w:rsidR="00861306" w:rsidRDefault="00861306">
      <w:r>
        <w:rPr>
          <w:b/>
          <w:sz w:val="28"/>
        </w:rPr>
        <w:t xml:space="preserve">Questionnaire </w:t>
      </w:r>
    </w:p>
    <w:tbl>
      <w:tblPr>
        <w:tblW w:w="0" w:type="auto"/>
        <w:tblInd w:w="97" w:type="dxa"/>
        <w:tblLayout w:type="fixed"/>
        <w:tblLook w:val="0000" w:firstRow="0" w:lastRow="0" w:firstColumn="0" w:lastColumn="0" w:noHBand="0" w:noVBand="0"/>
      </w:tblPr>
      <w:tblGrid>
        <w:gridCol w:w="4136"/>
        <w:gridCol w:w="1095"/>
        <w:gridCol w:w="990"/>
        <w:gridCol w:w="990"/>
        <w:gridCol w:w="886"/>
        <w:gridCol w:w="1082"/>
      </w:tblGrid>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Strongly Disagree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Disagree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Neutral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Agree</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Strongly Agree</w:t>
            </w:r>
          </w:p>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 xml:space="preserve">The interface is intuitive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x</w:t>
            </w:r>
          </w:p>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 xml:space="preserve">I am able to draw conclusions </w:t>
            </w:r>
            <w:r w:rsidR="0084482A">
              <w:t xml:space="preserve">from </w:t>
            </w:r>
            <w:r>
              <w:t>the simulation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16712B">
            <w:r>
              <w:t>x</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The controls are easy to use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x</w:t>
            </w:r>
          </w:p>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I am given enough information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16712B">
            <w:r>
              <w:t>x</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The software is responsive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r>
              <w:t>x</w:t>
            </w:r>
          </w:p>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The interface is aesthetically pleasing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16712B">
            <w:r>
              <w:t>x</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r>
      <w:tr w:rsidR="00861306" w:rsidTr="0029381D">
        <w:tc>
          <w:tcPr>
            <w:tcW w:w="413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pPr>
              <w:pStyle w:val="ListParagraph"/>
              <w:numPr>
                <w:ilvl w:val="0"/>
                <w:numId w:val="1"/>
              </w:numPr>
            </w:pPr>
            <w:r>
              <w:t>Information is conveyed effectively</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16712B">
            <w:r>
              <w:t>x</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r>
    </w:tbl>
    <w:p w:rsidR="00861306" w:rsidRDefault="00861306">
      <w:pPr>
        <w:ind w:left="360"/>
      </w:pPr>
    </w:p>
    <w:p w:rsidR="00861306" w:rsidRDefault="00861306">
      <w:pPr>
        <w:jc w:val="both"/>
      </w:pPr>
      <w:r>
        <w:rPr>
          <w:b/>
          <w:sz w:val="28"/>
        </w:rPr>
        <w:t>General Feedback</w:t>
      </w:r>
    </w:p>
    <w:tbl>
      <w:tblPr>
        <w:tblW w:w="0" w:type="auto"/>
        <w:tblLayout w:type="fixed"/>
        <w:tblLook w:val="0000" w:firstRow="0" w:lastRow="0" w:firstColumn="0" w:lastColumn="0" w:noHBand="0" w:noVBand="0"/>
      </w:tblPr>
      <w:tblGrid>
        <w:gridCol w:w="9576"/>
      </w:tblGrid>
      <w:tr w:rsidR="00861306">
        <w:trPr>
          <w:trHeight w:val="3203"/>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205BB">
            <w:r>
              <w:t>Overall a good simulation, if somewhat simplistic.</w:t>
            </w:r>
            <w:bookmarkStart w:id="0" w:name="_GoBack"/>
            <w:bookmarkEnd w:id="0"/>
          </w:p>
        </w:tc>
      </w:tr>
    </w:tbl>
    <w:p w:rsidR="00861306" w:rsidRDefault="00861306"/>
    <w:p w:rsidR="00861306" w:rsidRDefault="00861306">
      <w:pPr>
        <w:jc w:val="both"/>
      </w:pPr>
      <w:r>
        <w:rPr>
          <w:b/>
          <w:sz w:val="28"/>
        </w:rPr>
        <w:t>Features you would like added</w:t>
      </w:r>
    </w:p>
    <w:tbl>
      <w:tblPr>
        <w:tblW w:w="0" w:type="auto"/>
        <w:tblLayout w:type="fixed"/>
        <w:tblLook w:val="0000" w:firstRow="0" w:lastRow="0" w:firstColumn="0" w:lastColumn="0" w:noHBand="0" w:noVBand="0"/>
      </w:tblPr>
      <w:tblGrid>
        <w:gridCol w:w="9576"/>
      </w:tblGrid>
      <w:tr w:rsidR="00861306" w:rsidTr="0084482A">
        <w:trPr>
          <w:trHeight w:val="3005"/>
        </w:trPr>
        <w:tc>
          <w:tcPr>
            <w:tcW w:w="9576" w:type="dxa"/>
            <w:tcBorders>
              <w:top w:val="single" w:sz="4" w:space="0" w:color="000000"/>
              <w:left w:val="single" w:sz="4" w:space="0" w:color="000000"/>
              <w:bottom w:val="single" w:sz="4" w:space="0" w:color="000000"/>
              <w:right w:val="single" w:sz="4" w:space="0" w:color="000000"/>
            </w:tcBorders>
            <w:shd w:val="clear" w:color="auto" w:fill="auto"/>
          </w:tcPr>
          <w:p w:rsidR="00861306" w:rsidRDefault="00861306"/>
        </w:tc>
      </w:tr>
    </w:tbl>
    <w:p w:rsidR="00861306" w:rsidRDefault="00861306" w:rsidP="0084482A"/>
    <w:sectPr w:rsidR="00861306">
      <w:pgSz w:w="12240" w:h="15840"/>
      <w:pgMar w:top="1440" w:right="1440" w:bottom="1440" w:left="144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46"/>
    <w:rsid w:val="0016712B"/>
    <w:rsid w:val="001B1A46"/>
    <w:rsid w:val="00277EF1"/>
    <w:rsid w:val="0029381D"/>
    <w:rsid w:val="008205BB"/>
    <w:rsid w:val="00831E7E"/>
    <w:rsid w:val="0084482A"/>
    <w:rsid w:val="00861306"/>
    <w:rsid w:val="00BD4B26"/>
    <w:rsid w:val="00D9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ascii="Calibri" w:eastAsia="SimSun" w:hAnsi="Calibri" w:cs="Calibri"/>
      <w:color w:val="000000"/>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FF"/>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ascii="Calibri" w:eastAsia="SimSun" w:hAnsi="Calibri" w:cs="Calibri"/>
      <w:color w:val="000000"/>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FF"/>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pelight.net/cms/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blob.s3-website-eu-west-1.amazonaw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Links>
    <vt:vector size="12" baseType="variant">
      <vt:variant>
        <vt:i4>6553655</vt:i4>
      </vt:variant>
      <vt:variant>
        <vt:i4>3</vt:i4>
      </vt:variant>
      <vt:variant>
        <vt:i4>0</vt:i4>
      </vt:variant>
      <vt:variant>
        <vt:i4>5</vt:i4>
      </vt:variant>
      <vt:variant>
        <vt:lpwstr>http://pipelight.net/cms/installation.html</vt:lpwstr>
      </vt:variant>
      <vt:variant>
        <vt:lpwstr/>
      </vt:variant>
      <vt:variant>
        <vt:i4>4390913</vt:i4>
      </vt:variant>
      <vt:variant>
        <vt:i4>0</vt:i4>
      </vt:variant>
      <vt:variant>
        <vt:i4>0</vt:i4>
      </vt:variant>
      <vt:variant>
        <vt:i4>5</vt:i4>
      </vt:variant>
      <vt:variant>
        <vt:lpwstr>http://unityblob.s3-website-eu-west-1.amazonaws.com/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QSilver</dc:creator>
  <cp:lastModifiedBy>QSilver</cp:lastModifiedBy>
  <cp:revision>6</cp:revision>
  <cp:lastPrinted>1601-01-01T00:00:00Z</cp:lastPrinted>
  <dcterms:created xsi:type="dcterms:W3CDTF">2016-02-08T23:19:00Z</dcterms:created>
  <dcterms:modified xsi:type="dcterms:W3CDTF">2016-02-08T23:20:00Z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